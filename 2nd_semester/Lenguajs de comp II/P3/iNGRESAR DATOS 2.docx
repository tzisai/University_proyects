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EB426" w14:textId="77777777" w:rsidR="00F67CF2" w:rsidRDefault="00F67CF2" w:rsidP="00F67CF2">
      <w:pPr>
        <w:jc w:val="center"/>
        <w:rPr>
          <w:lang w:val="es-MX"/>
        </w:rPr>
      </w:pPr>
      <w:r w:rsidRPr="003853D0">
        <w:rPr>
          <w:noProof/>
        </w:rPr>
        <w:drawing>
          <wp:anchor distT="0" distB="0" distL="114300" distR="114300" simplePos="0" relativeHeight="251659264" behindDoc="1" locked="0" layoutInCell="1" allowOverlap="1" wp14:anchorId="5A7ECD82" wp14:editId="4D9EDE8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12415"/>
            <wp:effectExtent l="0" t="0" r="0" b="6985"/>
            <wp:wrapTopAndBottom/>
            <wp:docPr id="192504746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4746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1BAC0" w14:textId="77777777" w:rsidR="00F67CF2" w:rsidRPr="003853D0" w:rsidRDefault="00F67CF2" w:rsidP="00F67CF2">
      <w:pPr>
        <w:jc w:val="center"/>
        <w:rPr>
          <w:lang w:val="es-MX"/>
        </w:rPr>
      </w:pPr>
      <w:r>
        <w:rPr>
          <w:lang w:val="es-MX"/>
        </w:rPr>
        <w:t>M</w:t>
      </w:r>
      <w:r w:rsidRPr="003853D0">
        <w:rPr>
          <w:lang w:val="es-MX"/>
        </w:rPr>
        <w:t xml:space="preserve">ARTIN ISAI NUÑEZ VILLEDA </w:t>
      </w:r>
    </w:p>
    <w:p w14:paraId="5A75F9EB" w14:textId="77777777" w:rsidR="00F67CF2" w:rsidRPr="003853D0" w:rsidRDefault="00F67CF2" w:rsidP="00F67CF2">
      <w:pPr>
        <w:jc w:val="center"/>
        <w:rPr>
          <w:lang w:val="es-MX"/>
        </w:rPr>
      </w:pPr>
      <w:r w:rsidRPr="003853D0">
        <w:rPr>
          <w:lang w:val="es-MX"/>
        </w:rPr>
        <w:t xml:space="preserve">2DO SEMESTRE </w:t>
      </w:r>
    </w:p>
    <w:p w14:paraId="7B01969C" w14:textId="77777777" w:rsidR="00F67CF2" w:rsidRDefault="00F67CF2" w:rsidP="00F67CF2">
      <w:pPr>
        <w:jc w:val="center"/>
        <w:rPr>
          <w:lang w:val="es-MX"/>
        </w:rPr>
      </w:pPr>
      <w:r w:rsidRPr="003853D0">
        <w:rPr>
          <w:lang w:val="es-MX"/>
        </w:rPr>
        <w:t>INGENIERIA EN COMPUTACION INTELIGENTE</w:t>
      </w:r>
    </w:p>
    <w:p w14:paraId="06FBE459" w14:textId="77777777" w:rsidR="00F67CF2" w:rsidRDefault="00F67CF2" w:rsidP="00F67CF2">
      <w:pPr>
        <w:jc w:val="center"/>
        <w:rPr>
          <w:lang w:val="es-MX"/>
        </w:rPr>
      </w:pPr>
      <w:r>
        <w:rPr>
          <w:lang w:val="es-MX"/>
        </w:rPr>
        <w:t>LEGUNAJES DE COMPUTACION II:</w:t>
      </w:r>
    </w:p>
    <w:p w14:paraId="0873DF9C" w14:textId="3FB86401" w:rsidR="00F67CF2" w:rsidRDefault="00F67CF2" w:rsidP="00F67CF2">
      <w:pPr>
        <w:jc w:val="center"/>
        <w:rPr>
          <w:lang w:val="es-MX"/>
        </w:rPr>
      </w:pPr>
      <w:r>
        <w:rPr>
          <w:lang w:val="es-MX"/>
        </w:rPr>
        <w:t>[</w:t>
      </w:r>
      <w:r>
        <w:rPr>
          <w:lang w:val="es-MX"/>
        </w:rPr>
        <w:t>INGRESAR DATOS</w:t>
      </w:r>
      <w:r>
        <w:rPr>
          <w:lang w:val="es-MX"/>
        </w:rPr>
        <w:t>]</w:t>
      </w:r>
    </w:p>
    <w:p w14:paraId="60561CC4" w14:textId="77777777" w:rsidR="00F67CF2" w:rsidRPr="003853D0" w:rsidRDefault="00F67CF2" w:rsidP="00F67CF2">
      <w:pPr>
        <w:jc w:val="center"/>
        <w:rPr>
          <w:lang w:val="es-MX"/>
        </w:rPr>
      </w:pPr>
      <w:r>
        <w:rPr>
          <w:lang w:val="es-MX"/>
        </w:rPr>
        <w:t>ROSALINDA AVEDAÑO LOPEZ</w:t>
      </w:r>
    </w:p>
    <w:p w14:paraId="629A74C6" w14:textId="791C0B13" w:rsidR="00F67CF2" w:rsidRPr="003853D0" w:rsidRDefault="00F67CF2" w:rsidP="00F67CF2">
      <w:pPr>
        <w:jc w:val="center"/>
        <w:rPr>
          <w:lang w:val="es-MX"/>
        </w:rPr>
      </w:pPr>
      <w:r>
        <w:rPr>
          <w:lang w:val="es-MX"/>
        </w:rPr>
        <w:t>23 DE MAYO</w:t>
      </w:r>
      <w:r w:rsidRPr="003853D0">
        <w:rPr>
          <w:lang w:val="es-MX"/>
        </w:rPr>
        <w:t xml:space="preserve"> DE 2024</w:t>
      </w:r>
    </w:p>
    <w:p w14:paraId="75939450" w14:textId="64DC768A" w:rsidR="00F67CF2" w:rsidRDefault="00F67CF2">
      <w:r>
        <w:br w:type="page"/>
      </w:r>
    </w:p>
    <w:p w14:paraId="4127C563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DCC2FCC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526DDE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E4D9F70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2EA5198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249201E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A61E7F4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90C594D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CABAC2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6B91DF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C7F958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IngresarDHos</w:t>
      </w:r>
      <w:proofErr w:type="spellEnd"/>
    </w:p>
    <w:p w14:paraId="00B57D04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D899FF9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33CB0307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3FF43E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689BA0D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B36229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C985C6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1DF6B0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8D9E39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1FBB3D8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2F35B7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2C9BED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66A2E5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41631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25417F6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28211E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8B5331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0349BB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3056FD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gunaControlBox1_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F85E966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57BE75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23E29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877274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3E9187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gunaRadioButton1_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CheckedChanged(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C61A32A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BD41CB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920A26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9C21E1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CC98EA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gunaAdvenceButton2_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4134398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14D7FE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Application.Exit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4AEE079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E65A74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28B51C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gunaAdvenceButton1_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FB8CA04" w14:textId="77777777" w:rsidR="00F67CF2" w:rsidRP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{</w:t>
      </w:r>
    </w:p>
    <w:p w14:paraId="5F2AC2EF" w14:textId="77777777" w:rsidR="00F67CF2" w:rsidRP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proofErr w:type="spellStart"/>
      <w:r w:rsidRPr="00F67CF2"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string</w:t>
      </w:r>
      <w:proofErr w:type="spellEnd"/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AltaPaciente</w:t>
      </w:r>
      <w:proofErr w:type="spellEnd"/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=</w:t>
      </w:r>
      <w:proofErr w:type="spellStart"/>
      <w:r w:rsidRPr="00F67CF2"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string</w:t>
      </w: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.Empty</w:t>
      </w:r>
      <w:proofErr w:type="spellEnd"/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06852F9B" w14:textId="77777777" w:rsidR="00F67CF2" w:rsidRP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3E800C8C" w14:textId="77777777" w:rsidR="00F67CF2" w:rsidRP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proofErr w:type="spellStart"/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AltaPaciente</w:t>
      </w:r>
      <w:proofErr w:type="spellEnd"/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= </w:t>
      </w:r>
      <w:r w:rsidRPr="00F67CF2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"El paciente de nombre "</w:t>
      </w: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+ gunaTextBox1.Text + </w:t>
      </w:r>
      <w:r w:rsidRPr="00F67CF2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 "</w:t>
      </w: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+ gunaTextBox2.Text;</w:t>
      </w:r>
    </w:p>
    <w:p w14:paraId="516E3C63" w14:textId="77777777" w:rsidR="00F67CF2" w:rsidRP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0D0F8087" w14:textId="77777777" w:rsidR="00F67CF2" w:rsidRP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proofErr w:type="spellStart"/>
      <w:r w:rsidRPr="00F67CF2"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if</w:t>
      </w:r>
      <w:proofErr w:type="spellEnd"/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(gunaRadioButton1.Checked)</w:t>
      </w:r>
    </w:p>
    <w:p w14:paraId="26C2775D" w14:textId="77777777" w:rsidR="00F67CF2" w:rsidRP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{</w:t>
      </w:r>
    </w:p>
    <w:p w14:paraId="0D69E6BB" w14:textId="77777777" w:rsidR="00F67CF2" w:rsidRP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    </w:t>
      </w:r>
      <w:proofErr w:type="spellStart"/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AltaPaciente</w:t>
      </w:r>
      <w:proofErr w:type="spellEnd"/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+= </w:t>
      </w:r>
      <w:r w:rsidRPr="00F67CF2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 xml:space="preserve">" de </w:t>
      </w:r>
      <w:proofErr w:type="spellStart"/>
      <w:r w:rsidRPr="00F67CF2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Genero</w:t>
      </w:r>
      <w:proofErr w:type="spellEnd"/>
      <w:r w:rsidRPr="00F67CF2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 xml:space="preserve"> Masculino"</w:t>
      </w: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32C55366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71D4420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(gunaRadioButton2.Checked)</w:t>
      </w:r>
    </w:p>
    <w:p w14:paraId="18CB51D3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B0EC918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AltaPaciente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  Genero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Femenino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457577" w14:textId="77777777" w:rsidR="00F67CF2" w:rsidRP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}</w:t>
      </w:r>
    </w:p>
    <w:p w14:paraId="30B7FE3E" w14:textId="77777777" w:rsidR="00F67CF2" w:rsidRP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1DA16A37" w14:textId="77777777" w:rsidR="00F67CF2" w:rsidRP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proofErr w:type="spellStart"/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AltaPaciente</w:t>
      </w:r>
      <w:proofErr w:type="spellEnd"/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+=</w:t>
      </w:r>
      <w:r w:rsidRPr="00F67CF2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"con "</w:t>
      </w: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+ gunaTextBox3.Text + </w:t>
      </w:r>
      <w:r w:rsidRPr="00F67CF2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 xml:space="preserve">" </w:t>
      </w:r>
      <w:proofErr w:type="gramStart"/>
      <w:r w:rsidRPr="00F67CF2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años de edad</w:t>
      </w:r>
      <w:proofErr w:type="gramEnd"/>
      <w:r w:rsidRPr="00F67CF2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 xml:space="preserve"> originario de "</w:t>
      </w: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+ gunaComboBox1.Text;</w:t>
      </w:r>
    </w:p>
    <w:p w14:paraId="547483B7" w14:textId="77777777" w:rsidR="00F67CF2" w:rsidRP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14EDE51D" w14:textId="77777777" w:rsidR="00F67CF2" w:rsidRP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</w:p>
    <w:p w14:paraId="057B5704" w14:textId="77777777" w:rsidR="00F67CF2" w:rsidRP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proofErr w:type="spellStart"/>
      <w:r w:rsidRPr="00F67CF2"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if</w:t>
      </w:r>
      <w:proofErr w:type="spellEnd"/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(gunaRadioButton3.Checked)</w:t>
      </w:r>
    </w:p>
    <w:p w14:paraId="67C5E0E2" w14:textId="77777777" w:rsidR="00F67CF2" w:rsidRP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{</w:t>
      </w:r>
    </w:p>
    <w:p w14:paraId="2D51334A" w14:textId="77777777" w:rsidR="00F67CF2" w:rsidRP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    </w:t>
      </w:r>
      <w:proofErr w:type="spellStart"/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AltaPaciente</w:t>
      </w:r>
      <w:proofErr w:type="spellEnd"/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+= </w:t>
      </w:r>
      <w:r w:rsidRPr="00F67CF2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"\n Ingresa por urgencias"</w:t>
      </w: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1F297B05" w14:textId="77777777" w:rsidR="00F67CF2" w:rsidRP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}</w:t>
      </w:r>
    </w:p>
    <w:p w14:paraId="15614031" w14:textId="77777777" w:rsidR="00F67CF2" w:rsidRP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proofErr w:type="spellStart"/>
      <w:proofErr w:type="gramStart"/>
      <w:r w:rsidRPr="00F67CF2"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if</w:t>
      </w:r>
      <w:proofErr w:type="spellEnd"/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proofErr w:type="gramEnd"/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gunaRadioButton4.Checked)</w:t>
      </w:r>
    </w:p>
    <w:p w14:paraId="4EE85551" w14:textId="77777777" w:rsidR="00F67CF2" w:rsidRP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{</w:t>
      </w:r>
    </w:p>
    <w:p w14:paraId="421DE323" w14:textId="77777777" w:rsidR="00F67CF2" w:rsidRP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    </w:t>
      </w:r>
      <w:proofErr w:type="spellStart"/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AltaPaciente</w:t>
      </w:r>
      <w:proofErr w:type="spellEnd"/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+= </w:t>
      </w:r>
      <w:r w:rsidRPr="00F67CF2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"\n Ingresa de manera externa "</w:t>
      </w: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0F9F7FF9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FD2728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D4101C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(gunaCheckBox1.Checked)</w:t>
      </w:r>
    </w:p>
    <w:p w14:paraId="187ACF47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A6E86BF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AltaPaciente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"\n Presenta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Fiebre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D3430D1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6419D31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381D6A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(gunaCheckBox2.Checked)</w:t>
      </w:r>
    </w:p>
    <w:p w14:paraId="79CD69AF" w14:textId="77777777" w:rsidR="00F67CF2" w:rsidRP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{</w:t>
      </w:r>
    </w:p>
    <w:p w14:paraId="585C5A48" w14:textId="77777777" w:rsidR="00F67CF2" w:rsidRP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    </w:t>
      </w:r>
      <w:proofErr w:type="spellStart"/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AltaPaciente</w:t>
      </w:r>
      <w:proofErr w:type="spellEnd"/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+= </w:t>
      </w:r>
      <w:r w:rsidRPr="00F67CF2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"\n Presenta Dolor de Cabeza"</w:t>
      </w: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6A0051CC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67CF2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4EF08D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6F2B36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(gunaCheckBox3.Checked)</w:t>
      </w:r>
    </w:p>
    <w:p w14:paraId="47D9963A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1650039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AltaPaciente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"\n Presenta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Presion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C63352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0AB9580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AltaPaciente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1932422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DDF93A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2AF0DD8" w14:textId="77777777" w:rsidR="00F67CF2" w:rsidRDefault="00F67CF2" w:rsidP="00F67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3DC6BA" w14:textId="77777777" w:rsidR="00F67CF2" w:rsidRDefault="00F67CF2">
      <w:r>
        <w:br w:type="page"/>
      </w:r>
    </w:p>
    <w:p w14:paraId="78BC76C1" w14:textId="198624C8" w:rsidR="00EB029E" w:rsidRDefault="00F67CF2">
      <w:r>
        <w:lastRenderedPageBreak/>
        <w:t xml:space="preserve">Fotos de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funcionando</w:t>
      </w:r>
      <w:proofErr w:type="spellEnd"/>
    </w:p>
    <w:p w14:paraId="18C294C7" w14:textId="2DE61DD9" w:rsidR="00F67CF2" w:rsidRDefault="00F67CF2">
      <w:r w:rsidRPr="00F67CF2">
        <w:drawing>
          <wp:inline distT="0" distB="0" distL="0" distR="0" wp14:anchorId="7013CC2B" wp14:editId="7BFC4F96">
            <wp:extent cx="5943600" cy="2448560"/>
            <wp:effectExtent l="0" t="0" r="0" b="8890"/>
            <wp:docPr id="203246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60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B8FE" w14:textId="5AD351B2" w:rsidR="00F67CF2" w:rsidRDefault="00F67CF2">
      <w:r w:rsidRPr="00F67CF2">
        <w:drawing>
          <wp:inline distT="0" distB="0" distL="0" distR="0" wp14:anchorId="77F1FEE4" wp14:editId="6689281C">
            <wp:extent cx="5943600" cy="2450465"/>
            <wp:effectExtent l="0" t="0" r="0" b="6985"/>
            <wp:docPr id="1695886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867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CF2" w:rsidSect="00F67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F2"/>
    <w:rsid w:val="00114702"/>
    <w:rsid w:val="00393B38"/>
    <w:rsid w:val="00A937E9"/>
    <w:rsid w:val="00B20E96"/>
    <w:rsid w:val="00EB029E"/>
    <w:rsid w:val="00F6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EDE5"/>
  <w15:chartTrackingRefBased/>
  <w15:docId w15:val="{8D41F3A6-D83B-4F58-8A58-3D2BCDE6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CF2"/>
  </w:style>
  <w:style w:type="paragraph" w:styleId="Heading1">
    <w:name w:val="heading 1"/>
    <w:basedOn w:val="Normal"/>
    <w:next w:val="Normal"/>
    <w:link w:val="Heading1Char"/>
    <w:uiPriority w:val="9"/>
    <w:qFormat/>
    <w:rsid w:val="00F67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Isaí Nuñez Villeda</dc:creator>
  <cp:keywords/>
  <dc:description/>
  <cp:lastModifiedBy>Martín Isaí Nuñez Villeda</cp:lastModifiedBy>
  <cp:revision>1</cp:revision>
  <dcterms:created xsi:type="dcterms:W3CDTF">2024-05-23T23:56:00Z</dcterms:created>
  <dcterms:modified xsi:type="dcterms:W3CDTF">2024-05-24T00:05:00Z</dcterms:modified>
</cp:coreProperties>
</file>